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8164" w14:textId="77777777" w:rsidR="00385258" w:rsidRDefault="00385258" w:rsidP="00FF3100">
      <w:pPr>
        <w:pStyle w:val="ListParagraph"/>
        <w:numPr>
          <w:ilvl w:val="0"/>
          <w:numId w:val="9"/>
        </w:numPr>
      </w:pPr>
    </w:p>
    <w:p w14:paraId="5452DE14" w14:textId="77777777" w:rsidR="00912282" w:rsidRPr="00912282" w:rsidRDefault="00912282" w:rsidP="00912282"/>
    <w:sectPr w:rsidR="00912282" w:rsidRPr="00912282" w:rsidSect="00EB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◦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BE5433"/>
    <w:multiLevelType w:val="hybridMultilevel"/>
    <w:tmpl w:val="90F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859"/>
    <w:multiLevelType w:val="hybridMultilevel"/>
    <w:tmpl w:val="00424D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1BE13E15"/>
    <w:multiLevelType w:val="hybridMultilevel"/>
    <w:tmpl w:val="BEFC7B5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DEA4EB6"/>
    <w:multiLevelType w:val="hybridMultilevel"/>
    <w:tmpl w:val="AC5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289D"/>
    <w:multiLevelType w:val="hybridMultilevel"/>
    <w:tmpl w:val="8FD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041DA"/>
    <w:multiLevelType w:val="hybridMultilevel"/>
    <w:tmpl w:val="0E6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D"/>
    <w:rsid w:val="000040C7"/>
    <w:rsid w:val="00011D6B"/>
    <w:rsid w:val="000245F2"/>
    <w:rsid w:val="0003183F"/>
    <w:rsid w:val="00045EAD"/>
    <w:rsid w:val="00071834"/>
    <w:rsid w:val="000D2AC4"/>
    <w:rsid w:val="000E27A0"/>
    <w:rsid w:val="000F22C4"/>
    <w:rsid w:val="00130A91"/>
    <w:rsid w:val="001538DD"/>
    <w:rsid w:val="00157542"/>
    <w:rsid w:val="00174551"/>
    <w:rsid w:val="00197A51"/>
    <w:rsid w:val="001E09B9"/>
    <w:rsid w:val="001F6BAF"/>
    <w:rsid w:val="002101F4"/>
    <w:rsid w:val="00223397"/>
    <w:rsid w:val="00264378"/>
    <w:rsid w:val="002867F1"/>
    <w:rsid w:val="002B3886"/>
    <w:rsid w:val="00362429"/>
    <w:rsid w:val="00383A83"/>
    <w:rsid w:val="00385258"/>
    <w:rsid w:val="003A3A54"/>
    <w:rsid w:val="003D5C4E"/>
    <w:rsid w:val="003E77B2"/>
    <w:rsid w:val="003F59DC"/>
    <w:rsid w:val="00410217"/>
    <w:rsid w:val="00433944"/>
    <w:rsid w:val="004406E8"/>
    <w:rsid w:val="00451056"/>
    <w:rsid w:val="004648A1"/>
    <w:rsid w:val="00475664"/>
    <w:rsid w:val="00491753"/>
    <w:rsid w:val="004B7280"/>
    <w:rsid w:val="00515C64"/>
    <w:rsid w:val="005B191A"/>
    <w:rsid w:val="005B5A7C"/>
    <w:rsid w:val="006B3BFF"/>
    <w:rsid w:val="00716E21"/>
    <w:rsid w:val="007B606A"/>
    <w:rsid w:val="0085765B"/>
    <w:rsid w:val="009066F9"/>
    <w:rsid w:val="00907F0B"/>
    <w:rsid w:val="00912282"/>
    <w:rsid w:val="009277BE"/>
    <w:rsid w:val="009A4C5B"/>
    <w:rsid w:val="00A527B8"/>
    <w:rsid w:val="00A61C7F"/>
    <w:rsid w:val="00A77046"/>
    <w:rsid w:val="00A90242"/>
    <w:rsid w:val="00AB4D07"/>
    <w:rsid w:val="00B33FFF"/>
    <w:rsid w:val="00B860D6"/>
    <w:rsid w:val="00B952CD"/>
    <w:rsid w:val="00BA0113"/>
    <w:rsid w:val="00BA39EC"/>
    <w:rsid w:val="00C102CC"/>
    <w:rsid w:val="00C25AA3"/>
    <w:rsid w:val="00C95AA4"/>
    <w:rsid w:val="00D1621F"/>
    <w:rsid w:val="00D21D43"/>
    <w:rsid w:val="00D24CB7"/>
    <w:rsid w:val="00D32FC1"/>
    <w:rsid w:val="00D65900"/>
    <w:rsid w:val="00DB1219"/>
    <w:rsid w:val="00E71CA9"/>
    <w:rsid w:val="00EB0AE8"/>
    <w:rsid w:val="00EB1DBB"/>
    <w:rsid w:val="00F017EC"/>
    <w:rsid w:val="00F26350"/>
    <w:rsid w:val="00FC0C80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158"/>
  <w15:chartTrackingRefBased/>
  <w15:docId w15:val="{F6C13F8D-8D0B-BF46-91EB-BBDDF1D1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52CD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E09B9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09B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952C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2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388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B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FF"/>
    <w:rPr>
      <w:rFonts w:ascii="Times New Roman" w:hAnsi="Times New Roman" w:cs="Times New Roman"/>
      <w:sz w:val="18"/>
      <w:szCs w:val="18"/>
    </w:rPr>
  </w:style>
  <w:style w:type="paragraph" w:customStyle="1" w:styleId="CodeBox">
    <w:name w:val="CodeBox"/>
    <w:basedOn w:val="Normal"/>
    <w:link w:val="CodeBoxChar"/>
    <w:autoRedefine/>
    <w:qFormat/>
    <w:rsid w:val="00157542"/>
    <w:pPr>
      <w:pBdr>
        <w:top w:val="single" w:sz="4" w:space="1" w:color="538135" w:themeColor="accent6" w:themeShade="BF"/>
        <w:left w:val="single" w:sz="4" w:space="4" w:color="538135" w:themeColor="accent6" w:themeShade="BF"/>
        <w:bottom w:val="single" w:sz="4" w:space="1" w:color="538135" w:themeColor="accent6" w:themeShade="BF"/>
        <w:right w:val="single" w:sz="4" w:space="4" w:color="538135" w:themeColor="accent6" w:themeShade="BF"/>
      </w:pBdr>
      <w:shd w:val="clear" w:color="auto" w:fill="F2F2F2" w:themeFill="background1" w:themeFillShade="F2"/>
      <w:autoSpaceDE w:val="0"/>
      <w:autoSpaceDN w:val="0"/>
      <w:adjustRightInd w:val="0"/>
      <w:spacing w:before="120" w:after="120"/>
      <w:ind w:left="288" w:right="-288"/>
      <w:contextualSpacing/>
    </w:pPr>
    <w:rPr>
      <w:rFonts w:ascii="Consolas" w:hAnsi="Consolas" w:cs="Helvetica Neue"/>
      <w:noProof/>
      <w:sz w:val="22"/>
    </w:rPr>
  </w:style>
  <w:style w:type="character" w:customStyle="1" w:styleId="CodeBoxChar">
    <w:name w:val="CodeBox Char"/>
    <w:basedOn w:val="DefaultParagraphFont"/>
    <w:link w:val="CodeBox"/>
    <w:rsid w:val="00157542"/>
    <w:rPr>
      <w:rFonts w:ascii="Consolas" w:hAnsi="Consolas" w:cs="Helvetica Neue"/>
      <w:noProof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Anderson</dc:creator>
  <cp:keywords/>
  <dc:description/>
  <cp:lastModifiedBy>Christopher M Anderson</cp:lastModifiedBy>
  <cp:revision>15</cp:revision>
  <dcterms:created xsi:type="dcterms:W3CDTF">2020-06-20T18:49:00Z</dcterms:created>
  <dcterms:modified xsi:type="dcterms:W3CDTF">2020-06-22T20:11:00Z</dcterms:modified>
</cp:coreProperties>
</file>