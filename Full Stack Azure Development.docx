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CFE7" w14:textId="76A1ED07" w:rsidR="00907F0B" w:rsidRDefault="00B952CD" w:rsidP="00B952CD">
      <w:pPr>
        <w:pStyle w:val="Title"/>
      </w:pPr>
      <w:r>
        <w:t>Full Stack Azure Development</w:t>
      </w:r>
    </w:p>
    <w:p w14:paraId="3D0F1171" w14:textId="0DAA0042" w:rsidR="00B952CD" w:rsidRDefault="00B952CD" w:rsidP="00B952CD">
      <w:pPr>
        <w:pStyle w:val="Heading4"/>
      </w:pPr>
      <w:r>
        <w:t>Preamble</w:t>
      </w:r>
    </w:p>
    <w:p w14:paraId="4DD8997A" w14:textId="1B3DDE32" w:rsidR="00B952CD" w:rsidRDefault="00B952CD" w:rsidP="00B952CD">
      <w:r>
        <w:t>(What are we doing)</w:t>
      </w:r>
    </w:p>
    <w:p w14:paraId="2F81D70B" w14:textId="23238149" w:rsidR="00B952CD" w:rsidRDefault="00B952CD" w:rsidP="00B952CD"/>
    <w:p w14:paraId="2423A184" w14:textId="3E9DD282" w:rsidR="00B952CD" w:rsidRDefault="002867F1" w:rsidP="00B952CD">
      <w:pPr>
        <w:pStyle w:val="Heading4"/>
      </w:pPr>
      <w:r>
        <w:t>First Epic</w:t>
      </w:r>
    </w:p>
    <w:p w14:paraId="61E623B3" w14:textId="75C4B83C" w:rsidR="00B952CD" w:rsidRDefault="00B33FFF" w:rsidP="00B33FFF">
      <w:pPr>
        <w:pStyle w:val="ListParagraph"/>
        <w:numPr>
          <w:ilvl w:val="0"/>
          <w:numId w:val="1"/>
        </w:numPr>
      </w:pPr>
      <w:r>
        <w:t>Containerization, Orchestration &amp; Initial Web Application</w:t>
      </w:r>
    </w:p>
    <w:p w14:paraId="6F09E104" w14:textId="59425BDF" w:rsidR="00B33FFF" w:rsidRDefault="00B33FFF" w:rsidP="00B33FFF">
      <w:pPr>
        <w:pStyle w:val="ListParagraph"/>
        <w:numPr>
          <w:ilvl w:val="1"/>
          <w:numId w:val="1"/>
        </w:numPr>
      </w:pPr>
      <w:r>
        <w:t>Deploy VM to Azure with Terraform to create workspace</w:t>
      </w:r>
    </w:p>
    <w:p w14:paraId="61CB65C2" w14:textId="2BBFF969" w:rsidR="00B33FFF" w:rsidRDefault="00B33FFF" w:rsidP="00B33FFF">
      <w:pPr>
        <w:pStyle w:val="ListParagraph"/>
        <w:numPr>
          <w:ilvl w:val="2"/>
          <w:numId w:val="1"/>
        </w:numPr>
      </w:pPr>
      <w:r>
        <w:t>Services:</w:t>
      </w:r>
    </w:p>
    <w:p w14:paraId="7ED00762" w14:textId="3BD07E5E" w:rsidR="00B33FFF" w:rsidRDefault="00B33FFF" w:rsidP="00B33FFF">
      <w:pPr>
        <w:pStyle w:val="ListParagraph"/>
        <w:numPr>
          <w:ilvl w:val="3"/>
          <w:numId w:val="1"/>
        </w:numPr>
      </w:pPr>
      <w:r>
        <w:t>Azure VM</w:t>
      </w:r>
    </w:p>
    <w:p w14:paraId="488CA68D" w14:textId="0D9171F4" w:rsidR="00AB4D07" w:rsidRDefault="00AB4D07" w:rsidP="00B33FFF">
      <w:pPr>
        <w:pStyle w:val="ListParagraph"/>
        <w:numPr>
          <w:ilvl w:val="3"/>
          <w:numId w:val="1"/>
        </w:numPr>
      </w:pPr>
      <w:r>
        <w:t>Azure Key Vault</w:t>
      </w:r>
    </w:p>
    <w:p w14:paraId="501C04A3" w14:textId="00B39819" w:rsidR="00B33FFF" w:rsidRDefault="00B33FFF" w:rsidP="00B33FFF">
      <w:pPr>
        <w:pStyle w:val="ListParagraph"/>
        <w:numPr>
          <w:ilvl w:val="3"/>
          <w:numId w:val="1"/>
        </w:numPr>
      </w:pPr>
      <w:r>
        <w:t>Azure Virtual Network</w:t>
      </w:r>
      <w:r w:rsidR="002867F1">
        <w:t xml:space="preserve"> – through Marketplace</w:t>
      </w:r>
    </w:p>
    <w:p w14:paraId="6CCEA016" w14:textId="5F2CD5EE" w:rsidR="00B33FFF" w:rsidRDefault="00B33FFF" w:rsidP="00B33FFF">
      <w:pPr>
        <w:pStyle w:val="ListParagraph"/>
        <w:numPr>
          <w:ilvl w:val="3"/>
          <w:numId w:val="1"/>
        </w:numPr>
      </w:pPr>
      <w:r>
        <w:t>Azure Virtual Network Interface</w:t>
      </w:r>
    </w:p>
    <w:p w14:paraId="5617FC60" w14:textId="66884CB8" w:rsidR="00B33FFF" w:rsidRDefault="00B33FFF" w:rsidP="00B33FFF">
      <w:pPr>
        <w:pStyle w:val="ListParagraph"/>
        <w:numPr>
          <w:ilvl w:val="3"/>
          <w:numId w:val="1"/>
        </w:numPr>
      </w:pPr>
      <w:r>
        <w:t>Azure Security Group</w:t>
      </w:r>
      <w:r w:rsidR="000D2AC4">
        <w:t>, firewall rules</w:t>
      </w:r>
    </w:p>
    <w:p w14:paraId="79AD06AF" w14:textId="2FFC378B" w:rsidR="000D2AC4" w:rsidRDefault="000D2AC4" w:rsidP="00B33FFF">
      <w:pPr>
        <w:pStyle w:val="ListParagraph"/>
        <w:numPr>
          <w:ilvl w:val="3"/>
          <w:numId w:val="1"/>
        </w:numPr>
      </w:pPr>
      <w:r>
        <w:t>Azure IAM: user accounts &amp; roles</w:t>
      </w:r>
    </w:p>
    <w:p w14:paraId="341A8966" w14:textId="0F432934" w:rsidR="00B33FFF" w:rsidRDefault="00B33FFF" w:rsidP="00B33FFF">
      <w:pPr>
        <w:pStyle w:val="ListParagraph"/>
        <w:numPr>
          <w:ilvl w:val="3"/>
          <w:numId w:val="1"/>
        </w:numPr>
      </w:pPr>
      <w:r>
        <w:t xml:space="preserve">Azure Service </w:t>
      </w:r>
      <w:r w:rsidR="00EB0AE8">
        <w:t>Principal</w:t>
      </w:r>
    </w:p>
    <w:p w14:paraId="37CFECEE" w14:textId="79FE70EB" w:rsidR="00B33FFF" w:rsidRDefault="00B33FFF" w:rsidP="00B33FFF">
      <w:pPr>
        <w:pStyle w:val="ListParagraph"/>
        <w:numPr>
          <w:ilvl w:val="3"/>
          <w:numId w:val="1"/>
        </w:numPr>
      </w:pPr>
      <w:r>
        <w:t>Azure Resource Groups</w:t>
      </w:r>
    </w:p>
    <w:p w14:paraId="313EE75A" w14:textId="19670A0B" w:rsidR="00B33FFF" w:rsidRDefault="00B33FFF" w:rsidP="00B33FFF">
      <w:pPr>
        <w:pStyle w:val="ListParagraph"/>
        <w:numPr>
          <w:ilvl w:val="3"/>
          <w:numId w:val="1"/>
        </w:numPr>
      </w:pPr>
      <w:r>
        <w:t>Azure Cost Management &amp; Billing: Budget Alerts</w:t>
      </w:r>
    </w:p>
    <w:p w14:paraId="20F8F75A" w14:textId="04DEB3A1" w:rsidR="00B33FFF" w:rsidRDefault="00B33FFF" w:rsidP="00B33FFF">
      <w:pPr>
        <w:pStyle w:val="ListParagraph"/>
        <w:numPr>
          <w:ilvl w:val="3"/>
          <w:numId w:val="1"/>
        </w:numPr>
      </w:pPr>
      <w:r>
        <w:t xml:space="preserve">Azure Monitoring: VM </w:t>
      </w:r>
      <w:r w:rsidR="000D2AC4">
        <w:t>metrics/alerts</w:t>
      </w:r>
    </w:p>
    <w:p w14:paraId="6E9DD1F9" w14:textId="79BBB34D" w:rsidR="002867F1" w:rsidRDefault="002867F1" w:rsidP="002867F1">
      <w:pPr>
        <w:pStyle w:val="ListParagraph"/>
        <w:numPr>
          <w:ilvl w:val="1"/>
          <w:numId w:val="1"/>
        </w:numPr>
      </w:pPr>
      <w:r>
        <w:t>Configure backend services</w:t>
      </w:r>
    </w:p>
    <w:p w14:paraId="30DA821E" w14:textId="0A8DA09B" w:rsidR="002867F1" w:rsidRDefault="002867F1" w:rsidP="002867F1">
      <w:pPr>
        <w:pStyle w:val="ListParagraph"/>
        <w:numPr>
          <w:ilvl w:val="2"/>
          <w:numId w:val="1"/>
        </w:numPr>
      </w:pPr>
      <w:r>
        <w:t>Create Virtual Network with Marketplace via Portal UI</w:t>
      </w:r>
    </w:p>
    <w:p w14:paraId="001CC060" w14:textId="24974B6D" w:rsidR="002867F1" w:rsidRDefault="002867F1" w:rsidP="002867F1">
      <w:pPr>
        <w:pStyle w:val="ListParagraph"/>
        <w:numPr>
          <w:ilvl w:val="2"/>
          <w:numId w:val="1"/>
        </w:numPr>
      </w:pPr>
      <w:r>
        <w:t>Create Network Interface via Azure CLI (Local machine)</w:t>
      </w:r>
    </w:p>
    <w:p w14:paraId="5B355DA7" w14:textId="4473DF6C" w:rsidR="002867F1" w:rsidRDefault="002867F1" w:rsidP="002867F1">
      <w:pPr>
        <w:pStyle w:val="ListParagraph"/>
        <w:numPr>
          <w:ilvl w:val="2"/>
          <w:numId w:val="1"/>
        </w:numPr>
      </w:pPr>
      <w:r>
        <w:t>Create security groups via Portal UI</w:t>
      </w:r>
    </w:p>
    <w:p w14:paraId="2C4F0D59" w14:textId="0FCB08A3" w:rsidR="002867F1" w:rsidRDefault="002867F1" w:rsidP="002867F1">
      <w:pPr>
        <w:pStyle w:val="ListParagraph"/>
        <w:numPr>
          <w:ilvl w:val="2"/>
          <w:numId w:val="1"/>
        </w:numPr>
      </w:pPr>
      <w:r>
        <w:t>Create Resource Groups via Portal UI</w:t>
      </w:r>
    </w:p>
    <w:p w14:paraId="7B172190" w14:textId="44BB716D" w:rsidR="002867F1" w:rsidRDefault="002867F1" w:rsidP="002867F1">
      <w:pPr>
        <w:pStyle w:val="ListParagraph"/>
        <w:numPr>
          <w:ilvl w:val="2"/>
          <w:numId w:val="1"/>
        </w:numPr>
      </w:pPr>
      <w:r>
        <w:t>Create Service Provider via Azure CLI (Local machine)</w:t>
      </w:r>
    </w:p>
    <w:p w14:paraId="65FB3C49" w14:textId="4FD3CF43" w:rsidR="002867F1" w:rsidRDefault="002867F1" w:rsidP="002867F1">
      <w:pPr>
        <w:pStyle w:val="ListParagraph"/>
        <w:numPr>
          <w:ilvl w:val="2"/>
          <w:numId w:val="1"/>
        </w:numPr>
      </w:pPr>
      <w:r>
        <w:t>Provision Users with IAM via Portal UI</w:t>
      </w:r>
    </w:p>
    <w:p w14:paraId="3D9CF636" w14:textId="79EBAF8D" w:rsidR="00B33FFF" w:rsidRDefault="00B33FFF" w:rsidP="00B33FFF">
      <w:pPr>
        <w:pStyle w:val="ListParagraph"/>
        <w:numPr>
          <w:ilvl w:val="1"/>
          <w:numId w:val="1"/>
        </w:numPr>
      </w:pPr>
      <w:r>
        <w:t>Configure workspace with Docker &amp; Kubernetes</w:t>
      </w:r>
    </w:p>
    <w:p w14:paraId="61BAAF2E" w14:textId="0DDC7991" w:rsidR="000D2AC4" w:rsidRDefault="000D2AC4" w:rsidP="000D2AC4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and build image for containers in the workspace VM</w:t>
      </w:r>
    </w:p>
    <w:p w14:paraId="5E3064E0" w14:textId="1D2A1A8E" w:rsidR="000D2AC4" w:rsidRDefault="000D2AC4" w:rsidP="000D2AC4">
      <w:pPr>
        <w:pStyle w:val="ListParagraph"/>
        <w:numPr>
          <w:ilvl w:val="2"/>
          <w:numId w:val="1"/>
        </w:numPr>
      </w:pPr>
      <w:r>
        <w:t>Create Kubernetes spec for creating deployment of application</w:t>
      </w:r>
    </w:p>
    <w:p w14:paraId="73498230" w14:textId="5780DA29" w:rsidR="000D2AC4" w:rsidRDefault="000D2AC4" w:rsidP="000D2AC4">
      <w:pPr>
        <w:pStyle w:val="ListParagraph"/>
        <w:numPr>
          <w:ilvl w:val="1"/>
          <w:numId w:val="1"/>
        </w:numPr>
      </w:pPr>
      <w:r>
        <w:t>Application deployment</w:t>
      </w:r>
    </w:p>
    <w:p w14:paraId="053E3F59" w14:textId="7A7D051B" w:rsidR="000D2AC4" w:rsidRDefault="000D2AC4" w:rsidP="000D2AC4">
      <w:pPr>
        <w:pStyle w:val="ListParagraph"/>
        <w:numPr>
          <w:ilvl w:val="2"/>
          <w:numId w:val="1"/>
        </w:numPr>
      </w:pPr>
      <w:r>
        <w:t>Serve as Proof of Concept</w:t>
      </w:r>
    </w:p>
    <w:p w14:paraId="2939DF7C" w14:textId="44C7F45C" w:rsidR="000D2AC4" w:rsidRDefault="000D2AC4" w:rsidP="000D2AC4">
      <w:pPr>
        <w:pStyle w:val="ListParagraph"/>
        <w:numPr>
          <w:ilvl w:val="2"/>
          <w:numId w:val="1"/>
        </w:numPr>
      </w:pPr>
      <w:r>
        <w:t>Deploy Bulletin Board application via Kubernetes</w:t>
      </w:r>
    </w:p>
    <w:p w14:paraId="45F649A9" w14:textId="219B8C2E" w:rsidR="000D2AC4" w:rsidRDefault="000D2AC4" w:rsidP="000D2AC4">
      <w:pPr>
        <w:pStyle w:val="ListParagraph"/>
        <w:numPr>
          <w:ilvl w:val="2"/>
          <w:numId w:val="1"/>
        </w:numPr>
      </w:pPr>
      <w:r>
        <w:t>Demonstrate interaction of Docker &amp; Kubernetes pods</w:t>
      </w:r>
    </w:p>
    <w:p w14:paraId="675D7CA7" w14:textId="0BC31755" w:rsidR="000D2AC4" w:rsidRDefault="000D2AC4" w:rsidP="000D2AC4">
      <w:pPr>
        <w:pStyle w:val="ListParagraph"/>
        <w:numPr>
          <w:ilvl w:val="2"/>
          <w:numId w:val="1"/>
        </w:numPr>
      </w:pPr>
      <w:r>
        <w:t>Demonstrate interaction with application via browser</w:t>
      </w:r>
    </w:p>
    <w:p w14:paraId="5662D120" w14:textId="3724B448" w:rsidR="002867F1" w:rsidRDefault="002867F1" w:rsidP="002867F1">
      <w:pPr>
        <w:pStyle w:val="ListParagraph"/>
        <w:numPr>
          <w:ilvl w:val="1"/>
          <w:numId w:val="1"/>
        </w:numPr>
      </w:pPr>
      <w:r>
        <w:t>Configure supporting services via Portal UI</w:t>
      </w:r>
    </w:p>
    <w:p w14:paraId="1624F125" w14:textId="60D5304C" w:rsidR="002867F1" w:rsidRDefault="002867F1" w:rsidP="002867F1">
      <w:pPr>
        <w:pStyle w:val="ListParagraph"/>
        <w:numPr>
          <w:ilvl w:val="2"/>
          <w:numId w:val="1"/>
        </w:numPr>
      </w:pPr>
      <w:r>
        <w:t>Setup billing alarm for usage</w:t>
      </w:r>
    </w:p>
    <w:p w14:paraId="6DAAC306" w14:textId="44B4A1EE" w:rsidR="002867F1" w:rsidRDefault="002867F1" w:rsidP="002867F1">
      <w:pPr>
        <w:pStyle w:val="ListParagraph"/>
        <w:numPr>
          <w:ilvl w:val="2"/>
          <w:numId w:val="1"/>
        </w:numPr>
      </w:pPr>
      <w:r>
        <w:t>Setup Auto shutdown (failsafe to remember to shut things down!)</w:t>
      </w:r>
    </w:p>
    <w:p w14:paraId="60B4FF80" w14:textId="5441D532" w:rsidR="002867F1" w:rsidRDefault="002867F1" w:rsidP="002867F1">
      <w:pPr>
        <w:pStyle w:val="ListParagraph"/>
        <w:numPr>
          <w:ilvl w:val="2"/>
          <w:numId w:val="1"/>
        </w:numPr>
      </w:pPr>
      <w:r>
        <w:t>Setup metric alarms for VM usage: Storage, CPU and/or others</w:t>
      </w:r>
    </w:p>
    <w:p w14:paraId="7C9CB2A1" w14:textId="4555A38F" w:rsidR="002867F1" w:rsidRDefault="002867F1" w:rsidP="002867F1">
      <w:pPr>
        <w:pStyle w:val="ListParagraph"/>
        <w:numPr>
          <w:ilvl w:val="1"/>
          <w:numId w:val="1"/>
        </w:numPr>
      </w:pPr>
      <w:r>
        <w:t>Testing the stack</w:t>
      </w:r>
    </w:p>
    <w:p w14:paraId="017071C1" w14:textId="12307642" w:rsidR="002867F1" w:rsidRDefault="002867F1" w:rsidP="002867F1">
      <w:pPr>
        <w:pStyle w:val="ListParagraph"/>
        <w:numPr>
          <w:ilvl w:val="2"/>
          <w:numId w:val="1"/>
        </w:numPr>
      </w:pPr>
      <w:r>
        <w:t>Bring pods up and down</w:t>
      </w:r>
    </w:p>
    <w:p w14:paraId="683586AF" w14:textId="16DCC140" w:rsidR="002867F1" w:rsidRDefault="002867F1" w:rsidP="002867F1">
      <w:pPr>
        <w:pStyle w:val="ListParagraph"/>
        <w:numPr>
          <w:ilvl w:val="2"/>
          <w:numId w:val="1"/>
        </w:numPr>
      </w:pPr>
      <w:r>
        <w:lastRenderedPageBreak/>
        <w:t>Test metric alarms for proper response (email/text)</w:t>
      </w:r>
    </w:p>
    <w:p w14:paraId="2DEE6A93" w14:textId="7FF7872D" w:rsidR="002867F1" w:rsidRDefault="002867F1" w:rsidP="002867F1">
      <w:pPr>
        <w:pStyle w:val="Heading4"/>
      </w:pPr>
      <w:r>
        <w:t>Sprint Plan</w:t>
      </w:r>
    </w:p>
    <w:p w14:paraId="5609B82A" w14:textId="2BE90019" w:rsidR="002867F1" w:rsidRDefault="002867F1" w:rsidP="002867F1">
      <w:pPr>
        <w:pStyle w:val="ListParagraph"/>
        <w:numPr>
          <w:ilvl w:val="0"/>
          <w:numId w:val="2"/>
        </w:numPr>
      </w:pPr>
      <w:r>
        <w:t>Configure Backend Service</w:t>
      </w:r>
    </w:p>
    <w:p w14:paraId="0F4F3A40" w14:textId="2B9CE0D0" w:rsidR="002867F1" w:rsidRDefault="00362429" w:rsidP="002867F1">
      <w:pPr>
        <w:pStyle w:val="ListParagraph"/>
        <w:numPr>
          <w:ilvl w:val="1"/>
          <w:numId w:val="2"/>
        </w:numPr>
      </w:pPr>
      <w:r>
        <w:t>Objectives:</w:t>
      </w:r>
    </w:p>
    <w:p w14:paraId="3C694FE6" w14:textId="2CE71711" w:rsidR="00362429" w:rsidRDefault="00362429" w:rsidP="00362429">
      <w:pPr>
        <w:pStyle w:val="ListParagraph"/>
        <w:numPr>
          <w:ilvl w:val="2"/>
          <w:numId w:val="2"/>
        </w:numPr>
      </w:pPr>
      <w:r>
        <w:t>Create Backlog Document</w:t>
      </w:r>
    </w:p>
    <w:p w14:paraId="386CC2AA" w14:textId="083DFA0F" w:rsidR="00362429" w:rsidRDefault="00362429" w:rsidP="00362429">
      <w:pPr>
        <w:pStyle w:val="ListParagraph"/>
        <w:numPr>
          <w:ilvl w:val="2"/>
          <w:numId w:val="2"/>
        </w:numPr>
      </w:pPr>
      <w:r>
        <w:t>Define deliverables &amp; configuration details; add to backlog</w:t>
      </w:r>
    </w:p>
    <w:p w14:paraId="2E271E92" w14:textId="557C6160" w:rsidR="00362429" w:rsidRDefault="00362429" w:rsidP="00362429">
      <w:pPr>
        <w:pStyle w:val="ListParagraph"/>
        <w:numPr>
          <w:ilvl w:val="2"/>
          <w:numId w:val="2"/>
        </w:numPr>
      </w:pPr>
      <w:r>
        <w:t>Setup all backend Services</w:t>
      </w:r>
    </w:p>
    <w:p w14:paraId="1FB084F5" w14:textId="6C61E57E" w:rsidR="00362429" w:rsidRDefault="00362429" w:rsidP="00362429">
      <w:pPr>
        <w:pStyle w:val="ListParagraph"/>
        <w:numPr>
          <w:ilvl w:val="2"/>
          <w:numId w:val="2"/>
        </w:numPr>
      </w:pPr>
      <w:r>
        <w:t>Document steps to create services</w:t>
      </w:r>
    </w:p>
    <w:p w14:paraId="02ADF1C9" w14:textId="4B66F7A0" w:rsidR="00362429" w:rsidRDefault="00362429" w:rsidP="00362429">
      <w:pPr>
        <w:pStyle w:val="ListParagraph"/>
        <w:numPr>
          <w:ilvl w:val="2"/>
          <w:numId w:val="2"/>
        </w:numPr>
      </w:pPr>
      <w:r>
        <w:t>Create/deploy VM with Terraform specification</w:t>
      </w:r>
    </w:p>
    <w:p w14:paraId="2A2EBE7C" w14:textId="3EB5662C" w:rsidR="00362429" w:rsidRDefault="00362429" w:rsidP="00362429">
      <w:pPr>
        <w:pStyle w:val="ListParagraph"/>
        <w:numPr>
          <w:ilvl w:val="2"/>
          <w:numId w:val="2"/>
        </w:numPr>
      </w:pPr>
      <w:r>
        <w:t>Update Backlog; burn-down list if necessary</w:t>
      </w:r>
    </w:p>
    <w:p w14:paraId="1AE7C4ED" w14:textId="4275F9EE" w:rsidR="00362429" w:rsidRDefault="00362429" w:rsidP="00362429">
      <w:pPr>
        <w:pStyle w:val="ListParagraph"/>
        <w:numPr>
          <w:ilvl w:val="0"/>
          <w:numId w:val="1"/>
        </w:numPr>
      </w:pPr>
      <w:r>
        <w:t>Configure workspace with Docker &amp; Kubernetes</w:t>
      </w:r>
    </w:p>
    <w:p w14:paraId="29828CDB" w14:textId="409142EB" w:rsidR="00362429" w:rsidRDefault="00362429" w:rsidP="00362429">
      <w:pPr>
        <w:pStyle w:val="ListParagraph"/>
        <w:numPr>
          <w:ilvl w:val="1"/>
          <w:numId w:val="1"/>
        </w:numPr>
      </w:pPr>
      <w:r>
        <w:t>Objectives:</w:t>
      </w:r>
    </w:p>
    <w:p w14:paraId="1FC0FC3A" w14:textId="7A69BC67" w:rsidR="00362429" w:rsidRDefault="00362429" w:rsidP="00362429">
      <w:pPr>
        <w:pStyle w:val="ListParagraph"/>
        <w:numPr>
          <w:ilvl w:val="2"/>
          <w:numId w:val="1"/>
        </w:numPr>
      </w:pPr>
      <w:r>
        <w:t>Define deliverables &amp; configuration details; update backlog</w:t>
      </w:r>
    </w:p>
    <w:p w14:paraId="456DB421" w14:textId="1F3A709D" w:rsidR="00362429" w:rsidRDefault="00362429" w:rsidP="00362429">
      <w:pPr>
        <w:pStyle w:val="ListParagraph"/>
        <w:numPr>
          <w:ilvl w:val="2"/>
          <w:numId w:val="1"/>
        </w:numPr>
      </w:pPr>
      <w:r>
        <w:t>Create Docker &amp; Kubernetes specifications</w:t>
      </w:r>
    </w:p>
    <w:p w14:paraId="1FFEF1A2" w14:textId="2E0E091A" w:rsidR="00362429" w:rsidRDefault="00362429" w:rsidP="00362429">
      <w:pPr>
        <w:pStyle w:val="ListParagraph"/>
        <w:numPr>
          <w:ilvl w:val="2"/>
          <w:numId w:val="1"/>
        </w:numPr>
      </w:pPr>
      <w:r>
        <w:t>Upload application</w:t>
      </w:r>
    </w:p>
    <w:p w14:paraId="6B7FE3FD" w14:textId="3553EAD0" w:rsidR="00362429" w:rsidRDefault="00362429" w:rsidP="00362429">
      <w:pPr>
        <w:pStyle w:val="ListParagraph"/>
        <w:numPr>
          <w:ilvl w:val="2"/>
          <w:numId w:val="1"/>
        </w:numPr>
      </w:pPr>
      <w:r>
        <w:t>Run specifications (iterative with sprint 3</w:t>
      </w:r>
    </w:p>
    <w:p w14:paraId="477F8DE5" w14:textId="495BA763" w:rsidR="00362429" w:rsidRDefault="00362429" w:rsidP="00362429">
      <w:pPr>
        <w:pStyle w:val="ListParagraph"/>
        <w:numPr>
          <w:ilvl w:val="2"/>
          <w:numId w:val="1"/>
        </w:numPr>
      </w:pPr>
      <w:r>
        <w:t>Troubleshoot and resolve issues</w:t>
      </w:r>
    </w:p>
    <w:p w14:paraId="5C316BD0" w14:textId="01DA29A3" w:rsidR="00362429" w:rsidRDefault="00362429" w:rsidP="00362429">
      <w:pPr>
        <w:pStyle w:val="ListParagraph"/>
        <w:numPr>
          <w:ilvl w:val="2"/>
          <w:numId w:val="1"/>
        </w:numPr>
      </w:pPr>
      <w:r>
        <w:t xml:space="preserve">Document </w:t>
      </w:r>
      <w:r w:rsidR="002B3886">
        <w:t>activity steps</w:t>
      </w:r>
    </w:p>
    <w:p w14:paraId="123EE9D5" w14:textId="2A8EB288" w:rsidR="00362429" w:rsidRDefault="00362429" w:rsidP="00362429">
      <w:pPr>
        <w:pStyle w:val="ListParagraph"/>
        <w:numPr>
          <w:ilvl w:val="2"/>
          <w:numId w:val="1"/>
        </w:numPr>
      </w:pPr>
      <w:r>
        <w:t>Update backlog; burn-down list if necessary</w:t>
      </w:r>
    </w:p>
    <w:p w14:paraId="501D8691" w14:textId="2B670A46" w:rsidR="00362429" w:rsidRDefault="00362429" w:rsidP="00362429">
      <w:pPr>
        <w:pStyle w:val="ListParagraph"/>
        <w:numPr>
          <w:ilvl w:val="0"/>
          <w:numId w:val="1"/>
        </w:numPr>
      </w:pPr>
      <w:r>
        <w:t>Application Deployment:</w:t>
      </w:r>
    </w:p>
    <w:p w14:paraId="2F968BC1" w14:textId="7AB7CD9C" w:rsidR="00362429" w:rsidRDefault="00362429" w:rsidP="00362429">
      <w:pPr>
        <w:pStyle w:val="ListParagraph"/>
        <w:numPr>
          <w:ilvl w:val="1"/>
          <w:numId w:val="1"/>
        </w:numPr>
      </w:pPr>
      <w:r>
        <w:t>Objectives</w:t>
      </w:r>
    </w:p>
    <w:p w14:paraId="7857C8CA" w14:textId="430AC232" w:rsidR="00362429" w:rsidRDefault="00362429" w:rsidP="00362429">
      <w:pPr>
        <w:pStyle w:val="ListParagraph"/>
        <w:numPr>
          <w:ilvl w:val="2"/>
          <w:numId w:val="1"/>
        </w:numPr>
      </w:pPr>
      <w:r>
        <w:t>Check burn-down list for remaining deployment actions on Docker/Kubernetes; Resolve outstanding deliverables</w:t>
      </w:r>
    </w:p>
    <w:p w14:paraId="6278AAF1" w14:textId="2B01DAB3" w:rsidR="00362429" w:rsidRDefault="00362429" w:rsidP="00362429">
      <w:pPr>
        <w:pStyle w:val="ListParagraph"/>
        <w:numPr>
          <w:ilvl w:val="2"/>
          <w:numId w:val="1"/>
        </w:numPr>
      </w:pPr>
      <w:r>
        <w:t>Complete application deployment (iterative with Sprint 2)</w:t>
      </w:r>
    </w:p>
    <w:p w14:paraId="012FD282" w14:textId="297C09D0" w:rsidR="00362429" w:rsidRDefault="00362429" w:rsidP="00362429">
      <w:pPr>
        <w:pStyle w:val="ListParagraph"/>
        <w:numPr>
          <w:ilvl w:val="2"/>
          <w:numId w:val="1"/>
        </w:numPr>
      </w:pPr>
      <w:r>
        <w:t>Test application usage</w:t>
      </w:r>
    </w:p>
    <w:p w14:paraId="169141DD" w14:textId="236D7C31" w:rsidR="002B3886" w:rsidRDefault="002B3886" w:rsidP="00362429">
      <w:pPr>
        <w:pStyle w:val="ListParagraph"/>
        <w:numPr>
          <w:ilvl w:val="2"/>
          <w:numId w:val="1"/>
        </w:numPr>
      </w:pPr>
      <w:r>
        <w:t>Document activity steps</w:t>
      </w:r>
    </w:p>
    <w:p w14:paraId="7D6167F6" w14:textId="67189D67" w:rsidR="00362429" w:rsidRDefault="00362429" w:rsidP="00362429">
      <w:pPr>
        <w:pStyle w:val="ListParagraph"/>
        <w:numPr>
          <w:ilvl w:val="0"/>
          <w:numId w:val="1"/>
        </w:numPr>
      </w:pPr>
      <w:r>
        <w:t>Configure supporting services &amp; Test</w:t>
      </w:r>
    </w:p>
    <w:p w14:paraId="69395C41" w14:textId="4ED7D930" w:rsidR="00362429" w:rsidRDefault="00362429" w:rsidP="00362429">
      <w:pPr>
        <w:pStyle w:val="ListParagraph"/>
        <w:numPr>
          <w:ilvl w:val="1"/>
          <w:numId w:val="1"/>
        </w:numPr>
      </w:pPr>
      <w:r>
        <w:t>Objectives</w:t>
      </w:r>
    </w:p>
    <w:p w14:paraId="49B3DB2E" w14:textId="1C36D3BB" w:rsidR="00362429" w:rsidRDefault="00362429" w:rsidP="00362429">
      <w:pPr>
        <w:pStyle w:val="ListParagraph"/>
        <w:numPr>
          <w:ilvl w:val="2"/>
          <w:numId w:val="1"/>
        </w:numPr>
      </w:pPr>
      <w:r>
        <w:t>Complete any burn-down items from previous sprints</w:t>
      </w:r>
    </w:p>
    <w:p w14:paraId="7E656E58" w14:textId="3B4DA3DD" w:rsidR="00362429" w:rsidRDefault="00362429" w:rsidP="00362429">
      <w:pPr>
        <w:pStyle w:val="ListParagraph"/>
        <w:numPr>
          <w:ilvl w:val="2"/>
          <w:numId w:val="1"/>
        </w:numPr>
      </w:pPr>
      <w:r>
        <w:t>Create supporting services</w:t>
      </w:r>
    </w:p>
    <w:p w14:paraId="2C9426CF" w14:textId="0AF02925" w:rsidR="00362429" w:rsidRDefault="002B3886" w:rsidP="00362429">
      <w:pPr>
        <w:pStyle w:val="ListParagraph"/>
        <w:numPr>
          <w:ilvl w:val="2"/>
          <w:numId w:val="1"/>
        </w:numPr>
      </w:pPr>
      <w:r>
        <w:t>Test Kubernetes deploy/redeploy</w:t>
      </w:r>
    </w:p>
    <w:p w14:paraId="3A671A8D" w14:textId="798FA897" w:rsidR="002B3886" w:rsidRDefault="002B3886" w:rsidP="00362429">
      <w:pPr>
        <w:pStyle w:val="ListParagraph"/>
        <w:numPr>
          <w:ilvl w:val="2"/>
          <w:numId w:val="1"/>
        </w:numPr>
      </w:pPr>
      <w:r>
        <w:t xml:space="preserve">Ensure application stability after </w:t>
      </w:r>
      <w:r w:rsidR="003D5C4E">
        <w:t>redeploying</w:t>
      </w:r>
    </w:p>
    <w:p w14:paraId="4A25CF42" w14:textId="24AE1FFF" w:rsidR="002B3886" w:rsidRDefault="002B3886" w:rsidP="00362429">
      <w:pPr>
        <w:pStyle w:val="ListParagraph"/>
        <w:numPr>
          <w:ilvl w:val="2"/>
          <w:numId w:val="1"/>
        </w:numPr>
      </w:pPr>
      <w:r>
        <w:t>Test any Alarms</w:t>
      </w:r>
    </w:p>
    <w:p w14:paraId="470E4EC1" w14:textId="3A422FC7" w:rsidR="002B3886" w:rsidRDefault="002B3886" w:rsidP="00362429">
      <w:pPr>
        <w:pStyle w:val="ListParagraph"/>
        <w:numPr>
          <w:ilvl w:val="2"/>
          <w:numId w:val="1"/>
        </w:numPr>
      </w:pPr>
      <w:r>
        <w:t>Document activity steps</w:t>
      </w:r>
    </w:p>
    <w:p w14:paraId="182FC62E" w14:textId="43799FE1" w:rsidR="002B3886" w:rsidRDefault="002B3886" w:rsidP="00362429">
      <w:pPr>
        <w:pStyle w:val="ListParagraph"/>
        <w:numPr>
          <w:ilvl w:val="2"/>
          <w:numId w:val="1"/>
        </w:numPr>
      </w:pPr>
      <w:r>
        <w:t xml:space="preserve">Complete documentation &amp; </w:t>
      </w:r>
      <w:r w:rsidR="003D5C4E">
        <w:t>submit</w:t>
      </w:r>
      <w:r>
        <w:t xml:space="preserve"> Sat, 13 June before midnight</w:t>
      </w:r>
    </w:p>
    <w:p w14:paraId="6CA7415B" w14:textId="3D1C555F" w:rsidR="002B3886" w:rsidRDefault="002B3886" w:rsidP="002B3886">
      <w:pPr>
        <w:pStyle w:val="Heading4"/>
      </w:pPr>
      <w:r>
        <w:t>Process Documentation</w:t>
      </w:r>
    </w:p>
    <w:p w14:paraId="0303E572" w14:textId="77527390" w:rsidR="002B3886" w:rsidRPr="002B3886" w:rsidRDefault="002B3886" w:rsidP="002B3886">
      <w:pPr>
        <w:pStyle w:val="Heading1"/>
        <w:rPr>
          <w:rStyle w:val="IntenseReference"/>
        </w:rPr>
      </w:pPr>
      <w:r w:rsidRPr="002B3886">
        <w:rPr>
          <w:rStyle w:val="IntenseReference"/>
        </w:rPr>
        <w:t>Sprint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886" w14:paraId="25B327C1" w14:textId="77777777" w:rsidTr="002B3886">
        <w:tc>
          <w:tcPr>
            <w:tcW w:w="3116" w:type="dxa"/>
          </w:tcPr>
          <w:p w14:paraId="1CE8526A" w14:textId="55CFA889" w:rsidR="002B3886" w:rsidRPr="002B3886" w:rsidRDefault="002B3886" w:rsidP="002B3886">
            <w:pPr>
              <w:jc w:val="center"/>
              <w:rPr>
                <w:b/>
                <w:bCs/>
              </w:rPr>
            </w:pPr>
            <w:r w:rsidRPr="002B3886">
              <w:rPr>
                <w:b/>
                <w:bCs/>
              </w:rPr>
              <w:t>Activity</w:t>
            </w:r>
          </w:p>
        </w:tc>
        <w:tc>
          <w:tcPr>
            <w:tcW w:w="3117" w:type="dxa"/>
          </w:tcPr>
          <w:p w14:paraId="17AE6575" w14:textId="16AC553F" w:rsidR="002B3886" w:rsidRPr="002B3886" w:rsidRDefault="002B3886" w:rsidP="002B3886">
            <w:pPr>
              <w:jc w:val="center"/>
              <w:rPr>
                <w:b/>
                <w:bCs/>
              </w:rPr>
            </w:pPr>
            <w:r w:rsidRPr="002B3886">
              <w:rPr>
                <w:b/>
                <w:bCs/>
              </w:rPr>
              <w:t>Specification</w:t>
            </w:r>
          </w:p>
        </w:tc>
        <w:tc>
          <w:tcPr>
            <w:tcW w:w="3117" w:type="dxa"/>
          </w:tcPr>
          <w:p w14:paraId="1876EEC8" w14:textId="67C0B0E2" w:rsidR="002B3886" w:rsidRPr="002B3886" w:rsidRDefault="002B3886" w:rsidP="002B3886">
            <w:pPr>
              <w:jc w:val="center"/>
              <w:rPr>
                <w:b/>
                <w:bCs/>
              </w:rPr>
            </w:pPr>
            <w:r w:rsidRPr="002B3886">
              <w:rPr>
                <w:b/>
                <w:bCs/>
              </w:rPr>
              <w:t>Status</w:t>
            </w:r>
          </w:p>
        </w:tc>
      </w:tr>
      <w:tr w:rsidR="002B3886" w14:paraId="62C0BF3F" w14:textId="77777777" w:rsidTr="002B3886">
        <w:tc>
          <w:tcPr>
            <w:tcW w:w="3116" w:type="dxa"/>
          </w:tcPr>
          <w:p w14:paraId="058F8AA6" w14:textId="62E9697E" w:rsidR="002B3886" w:rsidRDefault="002B3886" w:rsidP="002B3886">
            <w:r>
              <w:t>Create Resource Group</w:t>
            </w:r>
          </w:p>
        </w:tc>
        <w:tc>
          <w:tcPr>
            <w:tcW w:w="3117" w:type="dxa"/>
          </w:tcPr>
          <w:p w14:paraId="6EC6BC72" w14:textId="67713898" w:rsidR="002B3886" w:rsidRDefault="00DB1219" w:rsidP="002B3886">
            <w:r>
              <w:t xml:space="preserve">Name: </w:t>
            </w:r>
            <w:proofErr w:type="spellStart"/>
            <w:r w:rsidR="006B3BFF">
              <w:rPr>
                <w:rFonts w:ascii="AppleSystemUIFont" w:hAnsi="AppleSystemUIFont" w:cs="AppleSystemUIFont"/>
              </w:rPr>
              <w:t>UMLfullStackrg</w:t>
            </w:r>
            <w:proofErr w:type="spellEnd"/>
          </w:p>
        </w:tc>
        <w:tc>
          <w:tcPr>
            <w:tcW w:w="3117" w:type="dxa"/>
          </w:tcPr>
          <w:p w14:paraId="59385FD1" w14:textId="77777777" w:rsidR="002B3886" w:rsidRDefault="002B3886" w:rsidP="002B3886"/>
        </w:tc>
      </w:tr>
      <w:tr w:rsidR="002B3886" w14:paraId="31259A91" w14:textId="77777777" w:rsidTr="002B3886">
        <w:tc>
          <w:tcPr>
            <w:tcW w:w="3116" w:type="dxa"/>
          </w:tcPr>
          <w:p w14:paraId="12ACEDE5" w14:textId="0C121373" w:rsidR="002B3886" w:rsidRDefault="002B3886" w:rsidP="002B3886">
            <w:r>
              <w:t>Create User</w:t>
            </w:r>
          </w:p>
        </w:tc>
        <w:tc>
          <w:tcPr>
            <w:tcW w:w="3117" w:type="dxa"/>
          </w:tcPr>
          <w:p w14:paraId="0F2F2FE1" w14:textId="00B2BCEA" w:rsidR="002B3886" w:rsidRDefault="00475664" w:rsidP="002B3886">
            <w:r>
              <w:t>Add user: developer</w:t>
            </w:r>
          </w:p>
        </w:tc>
        <w:tc>
          <w:tcPr>
            <w:tcW w:w="3117" w:type="dxa"/>
          </w:tcPr>
          <w:p w14:paraId="204C7B5E" w14:textId="77777777" w:rsidR="002B3886" w:rsidRDefault="002B3886" w:rsidP="002B3886"/>
        </w:tc>
      </w:tr>
      <w:tr w:rsidR="00197A51" w14:paraId="22A03A2D" w14:textId="77777777" w:rsidTr="002B3886">
        <w:tc>
          <w:tcPr>
            <w:tcW w:w="3116" w:type="dxa"/>
          </w:tcPr>
          <w:p w14:paraId="46BCA268" w14:textId="567E9645" w:rsidR="00197A51" w:rsidRDefault="00197A51" w:rsidP="002B3886">
            <w:r>
              <w:lastRenderedPageBreak/>
              <w:t>Install Azure CLI</w:t>
            </w:r>
          </w:p>
        </w:tc>
        <w:tc>
          <w:tcPr>
            <w:tcW w:w="3117" w:type="dxa"/>
          </w:tcPr>
          <w:p w14:paraId="4DAF5861" w14:textId="77777777" w:rsidR="00197A51" w:rsidRDefault="00197A51" w:rsidP="002B3886"/>
        </w:tc>
        <w:tc>
          <w:tcPr>
            <w:tcW w:w="3117" w:type="dxa"/>
          </w:tcPr>
          <w:p w14:paraId="5ADE70F4" w14:textId="77777777" w:rsidR="00197A51" w:rsidRDefault="00197A51" w:rsidP="002B3886"/>
        </w:tc>
      </w:tr>
      <w:tr w:rsidR="00197A51" w14:paraId="6960B286" w14:textId="77777777" w:rsidTr="002B3886">
        <w:tc>
          <w:tcPr>
            <w:tcW w:w="3116" w:type="dxa"/>
          </w:tcPr>
          <w:p w14:paraId="447CC285" w14:textId="45E3B778" w:rsidR="00197A51" w:rsidRDefault="00197A51" w:rsidP="002B3886">
            <w:r>
              <w:t>Update User roles</w:t>
            </w:r>
          </w:p>
        </w:tc>
        <w:tc>
          <w:tcPr>
            <w:tcW w:w="3117" w:type="dxa"/>
          </w:tcPr>
          <w:p w14:paraId="013F39C5" w14:textId="77777777" w:rsidR="00197A51" w:rsidRDefault="00197A51" w:rsidP="002B3886"/>
        </w:tc>
        <w:tc>
          <w:tcPr>
            <w:tcW w:w="3117" w:type="dxa"/>
          </w:tcPr>
          <w:p w14:paraId="7197D8AF" w14:textId="77777777" w:rsidR="00197A51" w:rsidRDefault="00197A51" w:rsidP="002B3886"/>
        </w:tc>
      </w:tr>
      <w:tr w:rsidR="00197A51" w14:paraId="2DFF0F61" w14:textId="77777777" w:rsidTr="002B3886">
        <w:tc>
          <w:tcPr>
            <w:tcW w:w="3116" w:type="dxa"/>
          </w:tcPr>
          <w:p w14:paraId="7F662B13" w14:textId="1B7B070A" w:rsidR="00197A51" w:rsidRDefault="00197A51" w:rsidP="002B3886">
            <w:r>
              <w:t>Create Key Vault</w:t>
            </w:r>
          </w:p>
        </w:tc>
        <w:tc>
          <w:tcPr>
            <w:tcW w:w="3117" w:type="dxa"/>
          </w:tcPr>
          <w:p w14:paraId="0D8F6E38" w14:textId="77777777" w:rsidR="00197A51" w:rsidRDefault="00197A51" w:rsidP="002B3886"/>
        </w:tc>
        <w:tc>
          <w:tcPr>
            <w:tcW w:w="3117" w:type="dxa"/>
          </w:tcPr>
          <w:p w14:paraId="528406A0" w14:textId="77777777" w:rsidR="00197A51" w:rsidRDefault="00197A51" w:rsidP="002B3886"/>
        </w:tc>
      </w:tr>
      <w:tr w:rsidR="00197A51" w14:paraId="31185336" w14:textId="77777777" w:rsidTr="002B3886">
        <w:tc>
          <w:tcPr>
            <w:tcW w:w="3116" w:type="dxa"/>
          </w:tcPr>
          <w:p w14:paraId="1019EE98" w14:textId="71F5E261" w:rsidR="00197A51" w:rsidRDefault="00197A51" w:rsidP="002B3886">
            <w:r>
              <w:t>Create Service Principal</w:t>
            </w:r>
          </w:p>
        </w:tc>
        <w:tc>
          <w:tcPr>
            <w:tcW w:w="3117" w:type="dxa"/>
          </w:tcPr>
          <w:p w14:paraId="4DE2F1AB" w14:textId="77777777" w:rsidR="00197A51" w:rsidRDefault="00197A51" w:rsidP="002B3886"/>
        </w:tc>
        <w:tc>
          <w:tcPr>
            <w:tcW w:w="3117" w:type="dxa"/>
          </w:tcPr>
          <w:p w14:paraId="165E0CA8" w14:textId="77777777" w:rsidR="00197A51" w:rsidRDefault="00197A51" w:rsidP="002B3886"/>
        </w:tc>
      </w:tr>
      <w:tr w:rsidR="00197A51" w14:paraId="3A51C1A5" w14:textId="77777777" w:rsidTr="002B3886">
        <w:tc>
          <w:tcPr>
            <w:tcW w:w="3116" w:type="dxa"/>
          </w:tcPr>
          <w:p w14:paraId="610EF65D" w14:textId="3D2D6FAD" w:rsidR="00197A51" w:rsidRDefault="00A77046" w:rsidP="002B3886">
            <w:r>
              <w:t>Upload PEM to Key Vault</w:t>
            </w:r>
          </w:p>
        </w:tc>
        <w:tc>
          <w:tcPr>
            <w:tcW w:w="3117" w:type="dxa"/>
          </w:tcPr>
          <w:p w14:paraId="160E3B72" w14:textId="77777777" w:rsidR="00197A51" w:rsidRDefault="00197A51" w:rsidP="002B3886"/>
        </w:tc>
        <w:tc>
          <w:tcPr>
            <w:tcW w:w="3117" w:type="dxa"/>
          </w:tcPr>
          <w:p w14:paraId="3B0B448E" w14:textId="77777777" w:rsidR="00197A51" w:rsidRDefault="00197A51" w:rsidP="002B3886"/>
        </w:tc>
      </w:tr>
      <w:tr w:rsidR="00A77046" w14:paraId="43C98B0D" w14:textId="77777777" w:rsidTr="002B3886">
        <w:tc>
          <w:tcPr>
            <w:tcW w:w="3116" w:type="dxa"/>
          </w:tcPr>
          <w:p w14:paraId="532A7CD9" w14:textId="631E8122" w:rsidR="00A77046" w:rsidRDefault="00A77046" w:rsidP="002B3886">
            <w:r>
              <w:t>Test SP login</w:t>
            </w:r>
          </w:p>
        </w:tc>
        <w:tc>
          <w:tcPr>
            <w:tcW w:w="3117" w:type="dxa"/>
          </w:tcPr>
          <w:p w14:paraId="200474DD" w14:textId="77777777" w:rsidR="00A77046" w:rsidRDefault="00A77046" w:rsidP="002B3886"/>
        </w:tc>
        <w:tc>
          <w:tcPr>
            <w:tcW w:w="3117" w:type="dxa"/>
          </w:tcPr>
          <w:p w14:paraId="66040891" w14:textId="77777777" w:rsidR="00A77046" w:rsidRDefault="00A77046" w:rsidP="002B3886"/>
        </w:tc>
      </w:tr>
      <w:tr w:rsidR="002B3886" w14:paraId="7F1180BE" w14:textId="77777777" w:rsidTr="002B3886">
        <w:tc>
          <w:tcPr>
            <w:tcW w:w="3116" w:type="dxa"/>
          </w:tcPr>
          <w:p w14:paraId="38F8AAA7" w14:textId="6F0BC84F" w:rsidR="002B3886" w:rsidRDefault="002B3886" w:rsidP="002B3886">
            <w:r>
              <w:t>Create Net Security Group</w:t>
            </w:r>
          </w:p>
        </w:tc>
        <w:tc>
          <w:tcPr>
            <w:tcW w:w="3117" w:type="dxa"/>
          </w:tcPr>
          <w:p w14:paraId="36B790D3" w14:textId="1764476D" w:rsidR="002B3886" w:rsidRDefault="001F6BAF" w:rsidP="002B3886">
            <w:r>
              <w:t>Allow for traffic against the VM, expose only needed ports</w:t>
            </w:r>
          </w:p>
        </w:tc>
        <w:tc>
          <w:tcPr>
            <w:tcW w:w="3117" w:type="dxa"/>
          </w:tcPr>
          <w:p w14:paraId="3B3BC56C" w14:textId="77777777" w:rsidR="002B3886" w:rsidRDefault="002B3886" w:rsidP="002B3886"/>
        </w:tc>
      </w:tr>
      <w:tr w:rsidR="000E27A0" w14:paraId="1F0F1ECB" w14:textId="77777777" w:rsidTr="002B3886">
        <w:tc>
          <w:tcPr>
            <w:tcW w:w="3116" w:type="dxa"/>
          </w:tcPr>
          <w:p w14:paraId="630AFC73" w14:textId="6D666214" w:rsidR="000E27A0" w:rsidRDefault="000E27A0" w:rsidP="002B3886">
            <w:r>
              <w:t>Create virtual network</w:t>
            </w:r>
          </w:p>
        </w:tc>
        <w:tc>
          <w:tcPr>
            <w:tcW w:w="3117" w:type="dxa"/>
          </w:tcPr>
          <w:p w14:paraId="3783C608" w14:textId="7398AED1" w:rsidR="000E27A0" w:rsidRDefault="00D32FC1" w:rsidP="002B3886">
            <w:r>
              <w:t xml:space="preserve">Name: </w:t>
            </w:r>
            <w:proofErr w:type="spellStart"/>
            <w:r>
              <w:t>umlnet</w:t>
            </w:r>
            <w:proofErr w:type="spellEnd"/>
          </w:p>
        </w:tc>
        <w:tc>
          <w:tcPr>
            <w:tcW w:w="3117" w:type="dxa"/>
          </w:tcPr>
          <w:p w14:paraId="5550FD38" w14:textId="77777777" w:rsidR="000E27A0" w:rsidRDefault="000E27A0" w:rsidP="002B3886"/>
        </w:tc>
      </w:tr>
      <w:tr w:rsidR="000E27A0" w14:paraId="04823AB2" w14:textId="77777777" w:rsidTr="002B3886">
        <w:tc>
          <w:tcPr>
            <w:tcW w:w="3116" w:type="dxa"/>
          </w:tcPr>
          <w:p w14:paraId="7205FD5B" w14:textId="72CD11FA" w:rsidR="000E27A0" w:rsidRDefault="000E27A0" w:rsidP="002B3886">
            <w:r>
              <w:t>Create NICs</w:t>
            </w:r>
          </w:p>
        </w:tc>
        <w:tc>
          <w:tcPr>
            <w:tcW w:w="3117" w:type="dxa"/>
          </w:tcPr>
          <w:p w14:paraId="6AD583F1" w14:textId="77777777" w:rsidR="000E27A0" w:rsidRDefault="000E27A0" w:rsidP="002B3886"/>
        </w:tc>
        <w:tc>
          <w:tcPr>
            <w:tcW w:w="3117" w:type="dxa"/>
          </w:tcPr>
          <w:p w14:paraId="1C33A65F" w14:textId="77777777" w:rsidR="000E27A0" w:rsidRDefault="000E27A0" w:rsidP="002B3886"/>
        </w:tc>
      </w:tr>
      <w:tr w:rsidR="000E27A0" w14:paraId="662AF943" w14:textId="77777777" w:rsidTr="002B3886">
        <w:tc>
          <w:tcPr>
            <w:tcW w:w="3116" w:type="dxa"/>
          </w:tcPr>
          <w:p w14:paraId="7007E933" w14:textId="032B0433" w:rsidR="000E27A0" w:rsidRDefault="000E27A0" w:rsidP="002B3886">
            <w:r>
              <w:t>Create &amp; Deploy Terraform</w:t>
            </w:r>
          </w:p>
        </w:tc>
        <w:tc>
          <w:tcPr>
            <w:tcW w:w="3117" w:type="dxa"/>
          </w:tcPr>
          <w:p w14:paraId="7A8A4322" w14:textId="77777777" w:rsidR="000E27A0" w:rsidRDefault="000E27A0" w:rsidP="002B3886"/>
        </w:tc>
        <w:tc>
          <w:tcPr>
            <w:tcW w:w="3117" w:type="dxa"/>
          </w:tcPr>
          <w:p w14:paraId="253E6810" w14:textId="77777777" w:rsidR="000E27A0" w:rsidRDefault="000E27A0" w:rsidP="002B3886"/>
        </w:tc>
      </w:tr>
      <w:tr w:rsidR="000E27A0" w14:paraId="30BC77A7" w14:textId="77777777" w:rsidTr="002B3886">
        <w:tc>
          <w:tcPr>
            <w:tcW w:w="3116" w:type="dxa"/>
          </w:tcPr>
          <w:p w14:paraId="65932E2E" w14:textId="2C795C36" w:rsidR="000E27A0" w:rsidRDefault="000E27A0" w:rsidP="002B3886">
            <w:r>
              <w:t>Test VM functionality &amp; Access</w:t>
            </w:r>
          </w:p>
        </w:tc>
        <w:tc>
          <w:tcPr>
            <w:tcW w:w="3117" w:type="dxa"/>
          </w:tcPr>
          <w:p w14:paraId="5A5F85A2" w14:textId="77777777" w:rsidR="000E27A0" w:rsidRDefault="000E27A0" w:rsidP="002B3886"/>
        </w:tc>
        <w:tc>
          <w:tcPr>
            <w:tcW w:w="3117" w:type="dxa"/>
          </w:tcPr>
          <w:p w14:paraId="1D967969" w14:textId="77777777" w:rsidR="000E27A0" w:rsidRDefault="000E27A0" w:rsidP="002B3886"/>
        </w:tc>
      </w:tr>
    </w:tbl>
    <w:p w14:paraId="312843EA" w14:textId="70C24870" w:rsidR="002B3886" w:rsidRDefault="002B3886" w:rsidP="002B3886"/>
    <w:p w14:paraId="6861E81F" w14:textId="435DD9F5" w:rsidR="002B3886" w:rsidRDefault="002B3886" w:rsidP="002B3886">
      <w:pPr>
        <w:pStyle w:val="Heading1"/>
        <w:rPr>
          <w:rStyle w:val="IntenseReference"/>
        </w:rPr>
      </w:pPr>
      <w:r>
        <w:rPr>
          <w:rStyle w:val="IntenseReference"/>
        </w:rPr>
        <w:t>Sprint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886" w14:paraId="69B41949" w14:textId="77777777" w:rsidTr="007E0DEB">
        <w:tc>
          <w:tcPr>
            <w:tcW w:w="3116" w:type="dxa"/>
          </w:tcPr>
          <w:p w14:paraId="563BE2E3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Activity</w:t>
            </w:r>
          </w:p>
        </w:tc>
        <w:tc>
          <w:tcPr>
            <w:tcW w:w="3117" w:type="dxa"/>
          </w:tcPr>
          <w:p w14:paraId="527BF621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Specification</w:t>
            </w:r>
          </w:p>
        </w:tc>
        <w:tc>
          <w:tcPr>
            <w:tcW w:w="3117" w:type="dxa"/>
          </w:tcPr>
          <w:p w14:paraId="789E3DC1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Status</w:t>
            </w:r>
          </w:p>
        </w:tc>
      </w:tr>
      <w:tr w:rsidR="000E27A0" w14:paraId="250E1439" w14:textId="77777777" w:rsidTr="007E0DEB">
        <w:tc>
          <w:tcPr>
            <w:tcW w:w="3116" w:type="dxa"/>
          </w:tcPr>
          <w:p w14:paraId="52668708" w14:textId="09994675" w:rsidR="000E27A0" w:rsidRPr="000E27A0" w:rsidRDefault="000E27A0" w:rsidP="000E27A0">
            <w:r>
              <w:t>Upload application code</w:t>
            </w:r>
          </w:p>
        </w:tc>
        <w:tc>
          <w:tcPr>
            <w:tcW w:w="3117" w:type="dxa"/>
          </w:tcPr>
          <w:p w14:paraId="42572322" w14:textId="5CF1008A" w:rsidR="000E27A0" w:rsidRPr="000E27A0" w:rsidRDefault="000F22C4" w:rsidP="000E27A0">
            <w:r>
              <w:t>Via Git</w:t>
            </w:r>
          </w:p>
        </w:tc>
        <w:tc>
          <w:tcPr>
            <w:tcW w:w="3117" w:type="dxa"/>
          </w:tcPr>
          <w:p w14:paraId="23EBB867" w14:textId="77777777" w:rsidR="000E27A0" w:rsidRPr="000E27A0" w:rsidRDefault="000E27A0" w:rsidP="000E27A0"/>
        </w:tc>
      </w:tr>
      <w:tr w:rsidR="000E27A0" w14:paraId="5F6D3865" w14:textId="77777777" w:rsidTr="007E0DEB">
        <w:tc>
          <w:tcPr>
            <w:tcW w:w="3116" w:type="dxa"/>
          </w:tcPr>
          <w:p w14:paraId="1680CFB2" w14:textId="072C3FF0" w:rsidR="000E27A0" w:rsidRDefault="000E27A0" w:rsidP="000E27A0">
            <w:r>
              <w:t xml:space="preserve">Create </w:t>
            </w:r>
            <w:proofErr w:type="spellStart"/>
            <w:r>
              <w:t>Dockerfile</w:t>
            </w:r>
            <w:proofErr w:type="spellEnd"/>
          </w:p>
        </w:tc>
        <w:tc>
          <w:tcPr>
            <w:tcW w:w="3117" w:type="dxa"/>
          </w:tcPr>
          <w:p w14:paraId="66AC9DED" w14:textId="77777777" w:rsidR="000E27A0" w:rsidRPr="000E27A0" w:rsidRDefault="000E27A0" w:rsidP="000E27A0"/>
        </w:tc>
        <w:tc>
          <w:tcPr>
            <w:tcW w:w="3117" w:type="dxa"/>
          </w:tcPr>
          <w:p w14:paraId="07338B21" w14:textId="77777777" w:rsidR="000E27A0" w:rsidRPr="000E27A0" w:rsidRDefault="000E27A0" w:rsidP="000E27A0"/>
        </w:tc>
      </w:tr>
      <w:tr w:rsidR="000E27A0" w14:paraId="72717880" w14:textId="77777777" w:rsidTr="007E0DEB">
        <w:tc>
          <w:tcPr>
            <w:tcW w:w="3116" w:type="dxa"/>
          </w:tcPr>
          <w:p w14:paraId="758AB0D6" w14:textId="46E4F881" w:rsidR="000E27A0" w:rsidRDefault="000E27A0" w:rsidP="000E27A0">
            <w:r>
              <w:t>Build Docker image</w:t>
            </w:r>
          </w:p>
        </w:tc>
        <w:tc>
          <w:tcPr>
            <w:tcW w:w="3117" w:type="dxa"/>
          </w:tcPr>
          <w:p w14:paraId="64AF058A" w14:textId="77777777" w:rsidR="000E27A0" w:rsidRPr="000E27A0" w:rsidRDefault="000E27A0" w:rsidP="000E27A0"/>
        </w:tc>
        <w:tc>
          <w:tcPr>
            <w:tcW w:w="3117" w:type="dxa"/>
          </w:tcPr>
          <w:p w14:paraId="29746C74" w14:textId="77777777" w:rsidR="000E27A0" w:rsidRPr="000E27A0" w:rsidRDefault="000E27A0" w:rsidP="000E27A0"/>
        </w:tc>
      </w:tr>
      <w:tr w:rsidR="000E27A0" w14:paraId="5C43C351" w14:textId="77777777" w:rsidTr="007E0DEB">
        <w:tc>
          <w:tcPr>
            <w:tcW w:w="3116" w:type="dxa"/>
          </w:tcPr>
          <w:p w14:paraId="1323CFB8" w14:textId="45A562AA" w:rsidR="000E27A0" w:rsidRDefault="000E27A0" w:rsidP="000E27A0">
            <w:r>
              <w:t xml:space="preserve">Configure </w:t>
            </w:r>
            <w:proofErr w:type="spellStart"/>
            <w:r>
              <w:t>kubectl</w:t>
            </w:r>
            <w:proofErr w:type="spellEnd"/>
          </w:p>
        </w:tc>
        <w:tc>
          <w:tcPr>
            <w:tcW w:w="3117" w:type="dxa"/>
          </w:tcPr>
          <w:p w14:paraId="5FE47738" w14:textId="77777777" w:rsidR="000E27A0" w:rsidRPr="000E27A0" w:rsidRDefault="000E27A0" w:rsidP="000E27A0"/>
        </w:tc>
        <w:tc>
          <w:tcPr>
            <w:tcW w:w="3117" w:type="dxa"/>
          </w:tcPr>
          <w:p w14:paraId="5ABE9415" w14:textId="77777777" w:rsidR="000E27A0" w:rsidRPr="000E27A0" w:rsidRDefault="000E27A0" w:rsidP="000E27A0"/>
        </w:tc>
      </w:tr>
      <w:tr w:rsidR="000E27A0" w14:paraId="2647A71C" w14:textId="77777777" w:rsidTr="007E0DEB">
        <w:tc>
          <w:tcPr>
            <w:tcW w:w="3116" w:type="dxa"/>
          </w:tcPr>
          <w:p w14:paraId="54A87C1F" w14:textId="3D49348E" w:rsidR="000E27A0" w:rsidRDefault="000E27A0" w:rsidP="000E27A0">
            <w:r>
              <w:t>Create Kubernetes spec</w:t>
            </w:r>
          </w:p>
        </w:tc>
        <w:tc>
          <w:tcPr>
            <w:tcW w:w="3117" w:type="dxa"/>
          </w:tcPr>
          <w:p w14:paraId="5EAE9AFC" w14:textId="77777777" w:rsidR="000E27A0" w:rsidRPr="000E27A0" w:rsidRDefault="000E27A0" w:rsidP="000E27A0"/>
        </w:tc>
        <w:tc>
          <w:tcPr>
            <w:tcW w:w="3117" w:type="dxa"/>
          </w:tcPr>
          <w:p w14:paraId="6B7C9AB3" w14:textId="77777777" w:rsidR="000E27A0" w:rsidRPr="000E27A0" w:rsidRDefault="000E27A0" w:rsidP="000E27A0"/>
        </w:tc>
      </w:tr>
      <w:tr w:rsidR="000E27A0" w14:paraId="0DEC6299" w14:textId="77777777" w:rsidTr="007E0DEB">
        <w:tc>
          <w:tcPr>
            <w:tcW w:w="3116" w:type="dxa"/>
          </w:tcPr>
          <w:p w14:paraId="594BCB9A" w14:textId="5979B511" w:rsidR="000E27A0" w:rsidRDefault="000E27A0" w:rsidP="000E27A0">
            <w:r>
              <w:t>Bring up pods with docker images</w:t>
            </w:r>
          </w:p>
        </w:tc>
        <w:tc>
          <w:tcPr>
            <w:tcW w:w="3117" w:type="dxa"/>
          </w:tcPr>
          <w:p w14:paraId="4BCEC4D6" w14:textId="77777777" w:rsidR="000E27A0" w:rsidRPr="000E27A0" w:rsidRDefault="000E27A0" w:rsidP="000E27A0"/>
        </w:tc>
        <w:tc>
          <w:tcPr>
            <w:tcW w:w="3117" w:type="dxa"/>
          </w:tcPr>
          <w:p w14:paraId="5662232D" w14:textId="77777777" w:rsidR="000E27A0" w:rsidRPr="000E27A0" w:rsidRDefault="000E27A0" w:rsidP="000E27A0"/>
        </w:tc>
      </w:tr>
      <w:tr w:rsidR="000E27A0" w14:paraId="16CD0A75" w14:textId="77777777" w:rsidTr="007E0DEB">
        <w:tc>
          <w:tcPr>
            <w:tcW w:w="3116" w:type="dxa"/>
          </w:tcPr>
          <w:p w14:paraId="0BBC3164" w14:textId="22702EA8" w:rsidR="000E27A0" w:rsidRDefault="000E27A0" w:rsidP="000E27A0">
            <w:r>
              <w:t>Troubleshoot, iterate if necessary – document issues!</w:t>
            </w:r>
          </w:p>
        </w:tc>
        <w:tc>
          <w:tcPr>
            <w:tcW w:w="3117" w:type="dxa"/>
          </w:tcPr>
          <w:p w14:paraId="4DBF8D5D" w14:textId="77777777" w:rsidR="000E27A0" w:rsidRPr="000E27A0" w:rsidRDefault="000E27A0" w:rsidP="000E27A0"/>
        </w:tc>
        <w:tc>
          <w:tcPr>
            <w:tcW w:w="3117" w:type="dxa"/>
          </w:tcPr>
          <w:p w14:paraId="489EFFED" w14:textId="77777777" w:rsidR="000E27A0" w:rsidRPr="000E27A0" w:rsidRDefault="000E27A0" w:rsidP="000E27A0"/>
        </w:tc>
      </w:tr>
    </w:tbl>
    <w:p w14:paraId="027F5DFB" w14:textId="6B450EB8" w:rsidR="002B3886" w:rsidRDefault="002B3886" w:rsidP="002B3886">
      <w:pPr>
        <w:rPr>
          <w:rStyle w:val="IntenseReference"/>
        </w:rPr>
      </w:pPr>
    </w:p>
    <w:p w14:paraId="53528CF3" w14:textId="31FC7D40" w:rsidR="002B3886" w:rsidRDefault="002B3886" w:rsidP="002B3886">
      <w:pPr>
        <w:pStyle w:val="Heading1"/>
        <w:rPr>
          <w:rStyle w:val="IntenseReference"/>
        </w:rPr>
      </w:pPr>
      <w:r>
        <w:rPr>
          <w:rStyle w:val="IntenseReference"/>
        </w:rPr>
        <w:t>Sprint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886" w14:paraId="2AD9E363" w14:textId="77777777" w:rsidTr="007E0DEB">
        <w:tc>
          <w:tcPr>
            <w:tcW w:w="3116" w:type="dxa"/>
          </w:tcPr>
          <w:p w14:paraId="3D3AEF3E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Activity</w:t>
            </w:r>
          </w:p>
        </w:tc>
        <w:tc>
          <w:tcPr>
            <w:tcW w:w="3117" w:type="dxa"/>
          </w:tcPr>
          <w:p w14:paraId="18F902AE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Specification</w:t>
            </w:r>
          </w:p>
        </w:tc>
        <w:tc>
          <w:tcPr>
            <w:tcW w:w="3117" w:type="dxa"/>
          </w:tcPr>
          <w:p w14:paraId="23E888EE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Status</w:t>
            </w:r>
          </w:p>
        </w:tc>
      </w:tr>
      <w:tr w:rsidR="000E27A0" w14:paraId="161490B2" w14:textId="77777777" w:rsidTr="007E0DEB">
        <w:tc>
          <w:tcPr>
            <w:tcW w:w="3116" w:type="dxa"/>
          </w:tcPr>
          <w:p w14:paraId="144AC2B4" w14:textId="3610CEEB" w:rsidR="000E27A0" w:rsidRDefault="000E27A0" w:rsidP="007E0DEB">
            <w:r>
              <w:t>Complete any burn down tasks for deployments</w:t>
            </w:r>
          </w:p>
        </w:tc>
        <w:tc>
          <w:tcPr>
            <w:tcW w:w="3117" w:type="dxa"/>
          </w:tcPr>
          <w:p w14:paraId="131C413F" w14:textId="77777777" w:rsidR="000E27A0" w:rsidRDefault="000E27A0" w:rsidP="007E0DEB"/>
        </w:tc>
        <w:tc>
          <w:tcPr>
            <w:tcW w:w="3117" w:type="dxa"/>
          </w:tcPr>
          <w:p w14:paraId="3DFFB6CC" w14:textId="77777777" w:rsidR="000E27A0" w:rsidRDefault="000E27A0" w:rsidP="007E0DEB"/>
        </w:tc>
      </w:tr>
      <w:tr w:rsidR="000E27A0" w14:paraId="315711ED" w14:textId="77777777" w:rsidTr="007E0DEB">
        <w:tc>
          <w:tcPr>
            <w:tcW w:w="3116" w:type="dxa"/>
          </w:tcPr>
          <w:p w14:paraId="4E63E856" w14:textId="06CAA798" w:rsidR="000E27A0" w:rsidRDefault="000E27A0" w:rsidP="007E0DEB">
            <w:r>
              <w:t>Complete any deployment actions</w:t>
            </w:r>
          </w:p>
        </w:tc>
        <w:tc>
          <w:tcPr>
            <w:tcW w:w="3117" w:type="dxa"/>
          </w:tcPr>
          <w:p w14:paraId="69D50C59" w14:textId="77777777" w:rsidR="000E27A0" w:rsidRDefault="000E27A0" w:rsidP="007E0DEB"/>
        </w:tc>
        <w:tc>
          <w:tcPr>
            <w:tcW w:w="3117" w:type="dxa"/>
          </w:tcPr>
          <w:p w14:paraId="2D47AA25" w14:textId="77777777" w:rsidR="000E27A0" w:rsidRDefault="000E27A0" w:rsidP="007E0DEB"/>
        </w:tc>
      </w:tr>
      <w:tr w:rsidR="000E27A0" w14:paraId="53DCBA84" w14:textId="77777777" w:rsidTr="007E0DEB">
        <w:tc>
          <w:tcPr>
            <w:tcW w:w="3116" w:type="dxa"/>
          </w:tcPr>
          <w:p w14:paraId="2AD2032D" w14:textId="383D1152" w:rsidR="000E27A0" w:rsidRDefault="000E27A0" w:rsidP="007E0DEB">
            <w:r>
              <w:t>Test App</w:t>
            </w:r>
          </w:p>
        </w:tc>
        <w:tc>
          <w:tcPr>
            <w:tcW w:w="3117" w:type="dxa"/>
          </w:tcPr>
          <w:p w14:paraId="55D095DC" w14:textId="77777777" w:rsidR="000E27A0" w:rsidRDefault="000E27A0" w:rsidP="007E0DEB"/>
        </w:tc>
        <w:tc>
          <w:tcPr>
            <w:tcW w:w="3117" w:type="dxa"/>
          </w:tcPr>
          <w:p w14:paraId="3E1201D2" w14:textId="77777777" w:rsidR="000E27A0" w:rsidRDefault="000E27A0" w:rsidP="007E0DEB"/>
        </w:tc>
      </w:tr>
    </w:tbl>
    <w:p w14:paraId="3E5DE0FC" w14:textId="328CEA21" w:rsidR="002B3886" w:rsidRDefault="002B3886" w:rsidP="002B3886">
      <w:pPr>
        <w:rPr>
          <w:rStyle w:val="IntenseReference"/>
        </w:rPr>
      </w:pPr>
    </w:p>
    <w:p w14:paraId="62FED1DF" w14:textId="6B2BEDAF" w:rsidR="002B3886" w:rsidRDefault="002B3886" w:rsidP="002B3886">
      <w:pPr>
        <w:pStyle w:val="Heading1"/>
        <w:rPr>
          <w:rStyle w:val="IntenseReference"/>
        </w:rPr>
      </w:pPr>
      <w:r>
        <w:rPr>
          <w:rStyle w:val="IntenseReference"/>
        </w:rPr>
        <w:t>Sprint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886" w14:paraId="175223F6" w14:textId="77777777" w:rsidTr="007E0DEB">
        <w:tc>
          <w:tcPr>
            <w:tcW w:w="3116" w:type="dxa"/>
          </w:tcPr>
          <w:p w14:paraId="31A12AAE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Activity</w:t>
            </w:r>
          </w:p>
        </w:tc>
        <w:tc>
          <w:tcPr>
            <w:tcW w:w="3117" w:type="dxa"/>
          </w:tcPr>
          <w:p w14:paraId="0EEF1727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Specification</w:t>
            </w:r>
          </w:p>
        </w:tc>
        <w:tc>
          <w:tcPr>
            <w:tcW w:w="3117" w:type="dxa"/>
          </w:tcPr>
          <w:p w14:paraId="0557E0A7" w14:textId="77777777" w:rsidR="002B3886" w:rsidRPr="000E27A0" w:rsidRDefault="002B3886" w:rsidP="000E27A0">
            <w:pPr>
              <w:jc w:val="center"/>
              <w:rPr>
                <w:b/>
                <w:bCs/>
              </w:rPr>
            </w:pPr>
            <w:r w:rsidRPr="000E27A0">
              <w:rPr>
                <w:b/>
                <w:bCs/>
              </w:rPr>
              <w:t>Status</w:t>
            </w:r>
          </w:p>
        </w:tc>
      </w:tr>
      <w:tr w:rsidR="000E27A0" w14:paraId="463DA532" w14:textId="77777777" w:rsidTr="007E0DEB">
        <w:tc>
          <w:tcPr>
            <w:tcW w:w="3116" w:type="dxa"/>
          </w:tcPr>
          <w:p w14:paraId="00782F02" w14:textId="28DC5DA7" w:rsidR="000E27A0" w:rsidRDefault="000E27A0" w:rsidP="007E0DEB">
            <w:r>
              <w:t>Setup billing alerts</w:t>
            </w:r>
          </w:p>
        </w:tc>
        <w:tc>
          <w:tcPr>
            <w:tcW w:w="3117" w:type="dxa"/>
          </w:tcPr>
          <w:p w14:paraId="1DB004D2" w14:textId="77777777" w:rsidR="000E27A0" w:rsidRDefault="000E27A0" w:rsidP="007E0DEB"/>
        </w:tc>
        <w:tc>
          <w:tcPr>
            <w:tcW w:w="3117" w:type="dxa"/>
          </w:tcPr>
          <w:p w14:paraId="04B59C66" w14:textId="77777777" w:rsidR="000E27A0" w:rsidRDefault="000E27A0" w:rsidP="007E0DEB"/>
        </w:tc>
      </w:tr>
      <w:tr w:rsidR="000E27A0" w14:paraId="2E9B1DD9" w14:textId="77777777" w:rsidTr="007E0DEB">
        <w:tc>
          <w:tcPr>
            <w:tcW w:w="3116" w:type="dxa"/>
          </w:tcPr>
          <w:p w14:paraId="3B483B82" w14:textId="12222F14" w:rsidR="000E27A0" w:rsidRDefault="000E27A0" w:rsidP="007E0DEB">
            <w:r>
              <w:lastRenderedPageBreak/>
              <w:t>Setup metric alerts</w:t>
            </w:r>
          </w:p>
        </w:tc>
        <w:tc>
          <w:tcPr>
            <w:tcW w:w="3117" w:type="dxa"/>
          </w:tcPr>
          <w:p w14:paraId="5D1FC244" w14:textId="77777777" w:rsidR="000E27A0" w:rsidRDefault="000E27A0" w:rsidP="007E0DEB"/>
        </w:tc>
        <w:tc>
          <w:tcPr>
            <w:tcW w:w="3117" w:type="dxa"/>
          </w:tcPr>
          <w:p w14:paraId="266C94F4" w14:textId="77777777" w:rsidR="000E27A0" w:rsidRDefault="000E27A0" w:rsidP="007E0DEB"/>
        </w:tc>
      </w:tr>
      <w:tr w:rsidR="000E27A0" w14:paraId="4D536CA0" w14:textId="77777777" w:rsidTr="007E0DEB">
        <w:tc>
          <w:tcPr>
            <w:tcW w:w="3116" w:type="dxa"/>
          </w:tcPr>
          <w:p w14:paraId="327EADA9" w14:textId="2303EACB" w:rsidR="000E27A0" w:rsidRDefault="000E27A0" w:rsidP="007E0DEB">
            <w:r>
              <w:t>Test stability of Kubernetes redeployment</w:t>
            </w:r>
          </w:p>
        </w:tc>
        <w:tc>
          <w:tcPr>
            <w:tcW w:w="3117" w:type="dxa"/>
          </w:tcPr>
          <w:p w14:paraId="40D8E903" w14:textId="77777777" w:rsidR="000E27A0" w:rsidRDefault="000E27A0" w:rsidP="007E0DEB"/>
        </w:tc>
        <w:tc>
          <w:tcPr>
            <w:tcW w:w="3117" w:type="dxa"/>
          </w:tcPr>
          <w:p w14:paraId="5C6FEFE8" w14:textId="77777777" w:rsidR="000E27A0" w:rsidRDefault="000E27A0" w:rsidP="007E0DEB"/>
        </w:tc>
      </w:tr>
      <w:tr w:rsidR="000E27A0" w14:paraId="332B99E7" w14:textId="77777777" w:rsidTr="007E0DEB">
        <w:tc>
          <w:tcPr>
            <w:tcW w:w="3116" w:type="dxa"/>
          </w:tcPr>
          <w:p w14:paraId="21B2ADC5" w14:textId="1DA56A4D" w:rsidR="000E27A0" w:rsidRDefault="000E27A0" w:rsidP="007E0DEB">
            <w:r>
              <w:t>Test alarms</w:t>
            </w:r>
          </w:p>
        </w:tc>
        <w:tc>
          <w:tcPr>
            <w:tcW w:w="3117" w:type="dxa"/>
          </w:tcPr>
          <w:p w14:paraId="5EC1309D" w14:textId="77777777" w:rsidR="000E27A0" w:rsidRDefault="000E27A0" w:rsidP="007E0DEB"/>
        </w:tc>
        <w:tc>
          <w:tcPr>
            <w:tcW w:w="3117" w:type="dxa"/>
          </w:tcPr>
          <w:p w14:paraId="3472CCE7" w14:textId="77777777" w:rsidR="000E27A0" w:rsidRDefault="000E27A0" w:rsidP="007E0DEB"/>
        </w:tc>
      </w:tr>
      <w:tr w:rsidR="000E27A0" w14:paraId="40D4386D" w14:textId="77777777" w:rsidTr="007E0DEB">
        <w:tc>
          <w:tcPr>
            <w:tcW w:w="3116" w:type="dxa"/>
          </w:tcPr>
          <w:p w14:paraId="0FF6945A" w14:textId="5A8BB91E" w:rsidR="000E27A0" w:rsidRDefault="000E27A0" w:rsidP="007E0DEB">
            <w:r>
              <w:t>Ensure all backlog tasks are complete</w:t>
            </w:r>
          </w:p>
        </w:tc>
        <w:tc>
          <w:tcPr>
            <w:tcW w:w="3117" w:type="dxa"/>
          </w:tcPr>
          <w:p w14:paraId="01A5F8F8" w14:textId="77777777" w:rsidR="000E27A0" w:rsidRDefault="000E27A0" w:rsidP="007E0DEB"/>
        </w:tc>
        <w:tc>
          <w:tcPr>
            <w:tcW w:w="3117" w:type="dxa"/>
          </w:tcPr>
          <w:p w14:paraId="574D0561" w14:textId="77777777" w:rsidR="000E27A0" w:rsidRDefault="000E27A0" w:rsidP="007E0DEB"/>
        </w:tc>
      </w:tr>
      <w:tr w:rsidR="000E27A0" w14:paraId="39E48B18" w14:textId="77777777" w:rsidTr="007E0DEB">
        <w:tc>
          <w:tcPr>
            <w:tcW w:w="3116" w:type="dxa"/>
          </w:tcPr>
          <w:p w14:paraId="7C7BBC95" w14:textId="2943B4F3" w:rsidR="000E27A0" w:rsidRDefault="000E27A0" w:rsidP="007E0DEB">
            <w:r>
              <w:t>Complete project documentation &amp; submit</w:t>
            </w:r>
          </w:p>
        </w:tc>
        <w:tc>
          <w:tcPr>
            <w:tcW w:w="3117" w:type="dxa"/>
          </w:tcPr>
          <w:p w14:paraId="31FEA80D" w14:textId="77777777" w:rsidR="000E27A0" w:rsidRDefault="000E27A0" w:rsidP="007E0DEB"/>
        </w:tc>
        <w:tc>
          <w:tcPr>
            <w:tcW w:w="3117" w:type="dxa"/>
          </w:tcPr>
          <w:p w14:paraId="1181C162" w14:textId="77777777" w:rsidR="000E27A0" w:rsidRDefault="000E27A0" w:rsidP="007E0DEB"/>
        </w:tc>
      </w:tr>
    </w:tbl>
    <w:p w14:paraId="0F4A54BA" w14:textId="3102D284" w:rsidR="002B3886" w:rsidRDefault="002B3886" w:rsidP="002B3886"/>
    <w:p w14:paraId="5452DE14" w14:textId="77777777" w:rsidR="00D65900" w:rsidRPr="002B3886" w:rsidRDefault="00D65900" w:rsidP="002B3886"/>
    <w:sectPr w:rsidR="00D65900" w:rsidRPr="002B3886" w:rsidSect="00EB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5433"/>
    <w:multiLevelType w:val="hybridMultilevel"/>
    <w:tmpl w:val="90F2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A4EB6"/>
    <w:multiLevelType w:val="hybridMultilevel"/>
    <w:tmpl w:val="AC500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D"/>
    <w:rsid w:val="00011D6B"/>
    <w:rsid w:val="000245F2"/>
    <w:rsid w:val="000D2AC4"/>
    <w:rsid w:val="000E27A0"/>
    <w:rsid w:val="000F22C4"/>
    <w:rsid w:val="00174551"/>
    <w:rsid w:val="00197A51"/>
    <w:rsid w:val="001E09B9"/>
    <w:rsid w:val="001F6BAF"/>
    <w:rsid w:val="002101F4"/>
    <w:rsid w:val="002867F1"/>
    <w:rsid w:val="002B3886"/>
    <w:rsid w:val="00362429"/>
    <w:rsid w:val="003D5C4E"/>
    <w:rsid w:val="00475664"/>
    <w:rsid w:val="006B3BFF"/>
    <w:rsid w:val="00907F0B"/>
    <w:rsid w:val="009A4C5B"/>
    <w:rsid w:val="00A77046"/>
    <w:rsid w:val="00AB4D07"/>
    <w:rsid w:val="00B33FFF"/>
    <w:rsid w:val="00B952CD"/>
    <w:rsid w:val="00D32FC1"/>
    <w:rsid w:val="00D65900"/>
    <w:rsid w:val="00DB1219"/>
    <w:rsid w:val="00E71CA9"/>
    <w:rsid w:val="00EB0AE8"/>
    <w:rsid w:val="00E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29158"/>
  <w15:chartTrackingRefBased/>
  <w15:docId w15:val="{F6C13F8D-8D0B-BF46-91EB-BBDDF1D1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952CD"/>
    <w:pPr>
      <w:pBdr>
        <w:bottom w:val="single" w:sz="4" w:space="1" w:color="98A8BD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E09B9"/>
    <w:pPr>
      <w:spacing w:after="16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09B9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B952CD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95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2C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B3886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B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B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Anderson</dc:creator>
  <cp:keywords/>
  <dc:description/>
  <cp:lastModifiedBy>Christopher M Anderson</cp:lastModifiedBy>
  <cp:revision>23</cp:revision>
  <dcterms:created xsi:type="dcterms:W3CDTF">2020-06-08T20:46:00Z</dcterms:created>
  <dcterms:modified xsi:type="dcterms:W3CDTF">2020-06-14T00:44:00Z</dcterms:modified>
</cp:coreProperties>
</file>